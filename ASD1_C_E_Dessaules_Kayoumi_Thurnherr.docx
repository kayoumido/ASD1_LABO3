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AED" w:rsidRPr="004E1AED" w:rsidRDefault="00EA3D98" w:rsidP="004E1AED">
      <w:pPr>
        <w:pStyle w:val="Titre"/>
      </w:pPr>
      <w:r>
        <w:t>Asd1 – Laboratoire 3 : tris</w:t>
      </w:r>
    </w:p>
    <w:p w:rsidR="00194DF6" w:rsidRDefault="00496C37">
      <w:pPr>
        <w:pStyle w:val="Titre1"/>
      </w:pPr>
      <w:r>
        <w:t>introduction</w:t>
      </w:r>
    </w:p>
    <w:p w:rsidR="004E1AED" w:rsidRDefault="008267DF" w:rsidP="008A6710">
      <w:pPr>
        <w:jc w:val="both"/>
      </w:pPr>
      <w:r>
        <w:t>Dans ce laboratoire, nous avons mis en pratique plusieurs tris vus au cours, le tri par sélection et le tri rapide, ainsi que découvert le tri casier qui utilise l’arithmétique plutôt que des comparaisons pour effectuer le tri.</w:t>
      </w:r>
    </w:p>
    <w:p w:rsidR="00086564" w:rsidRPr="00815E1C" w:rsidRDefault="00086564" w:rsidP="008A6710">
      <w:pPr>
        <w:jc w:val="both"/>
        <w:rPr>
          <w:color w:val="FF0000"/>
        </w:rPr>
      </w:pPr>
      <w:r>
        <w:t xml:space="preserve">Nous avons </w:t>
      </w:r>
      <w:r w:rsidR="008A6710">
        <w:t xml:space="preserve">également comparé leurs complexités théoriques calculées avec les </w:t>
      </w:r>
      <w:r w:rsidR="00936633">
        <w:t>complexités</w:t>
      </w:r>
      <w:r w:rsidR="008A6710">
        <w:t xml:space="preserve"> expérimentales que nous avons </w:t>
      </w:r>
      <w:r w:rsidR="00936633">
        <w:t>mesurées</w:t>
      </w:r>
      <w:r w:rsidR="008A6710">
        <w:t>.</w:t>
      </w:r>
      <w:r w:rsidR="005A7A7A">
        <w:t xml:space="preserve"> Nous avons choisi d’estimer le temps d’</w:t>
      </w:r>
      <w:r w:rsidR="00E65539">
        <w:t>exécution</w:t>
      </w:r>
      <w:r w:rsidR="005A7A7A">
        <w:t xml:space="preserve"> des trois algorit</w:t>
      </w:r>
      <w:r w:rsidR="00515B3A">
        <w:t>h</w:t>
      </w:r>
      <w:r w:rsidR="005A7A7A">
        <w:t xml:space="preserve">mes à l’aide de </w:t>
      </w:r>
      <w:r w:rsidR="005A7A7A" w:rsidRPr="00515B3A">
        <w:rPr>
          <w:color w:val="FF0000"/>
        </w:rPr>
        <w:t xml:space="preserve">données de taille différente </w:t>
      </w:r>
      <w:r w:rsidR="00515B3A" w:rsidRPr="00515B3A">
        <w:rPr>
          <w:color w:val="FF0000"/>
        </w:rPr>
        <w:t>mais de d</w:t>
      </w:r>
      <w:r w:rsidR="00515B3A" w:rsidRPr="00815E1C">
        <w:rPr>
          <w:color w:val="FF0000"/>
        </w:rPr>
        <w:t>istribution différente.</w:t>
      </w:r>
      <w:r w:rsidR="00A26D88">
        <w:rPr>
          <w:color w:val="FF0000"/>
        </w:rPr>
        <w:t xml:space="preserve"> ( ?)</w:t>
      </w:r>
    </w:p>
    <w:p w:rsidR="00815E1C" w:rsidRPr="00815E1C" w:rsidRDefault="00815E1C" w:rsidP="00815E1C">
      <w:pPr>
        <w:rPr>
          <w:lang w:val="fr-CH"/>
        </w:rPr>
      </w:pPr>
      <w:r w:rsidRPr="00815E1C">
        <w:rPr>
          <w:color w:val="FF0000"/>
          <w:lang w:val="fr-CH"/>
        </w:rPr>
        <w:t>Expliquer pourquo</w:t>
      </w:r>
      <w:r w:rsidRPr="00815E1C">
        <w:rPr>
          <w:color w:val="FF0000"/>
          <w:lang w:val="fr-CH"/>
        </w:rPr>
        <w:t>i</w:t>
      </w:r>
      <w:r w:rsidRPr="00815E1C">
        <w:rPr>
          <w:color w:val="FF0000"/>
          <w:lang w:val="fr-CH"/>
        </w:rPr>
        <w:t xml:space="preserve"> </w:t>
      </w:r>
      <w:r w:rsidRPr="00815E1C">
        <w:rPr>
          <w:color w:val="FF0000"/>
          <w:lang w:val="fr-CH"/>
        </w:rPr>
        <w:t xml:space="preserve">on a </w:t>
      </w:r>
      <w:proofErr w:type="gramStart"/>
      <w:r w:rsidRPr="00815E1C">
        <w:rPr>
          <w:color w:val="FF0000"/>
          <w:lang w:val="fr-CH"/>
        </w:rPr>
        <w:t>choisit</w:t>
      </w:r>
      <w:proofErr w:type="gramEnd"/>
      <w:r w:rsidRPr="00815E1C">
        <w:rPr>
          <w:color w:val="FF0000"/>
          <w:lang w:val="fr-CH"/>
        </w:rPr>
        <w:t xml:space="preserve"> 15 comme nb de </w:t>
      </w:r>
      <w:proofErr w:type="spellStart"/>
      <w:r w:rsidR="00973B43">
        <w:rPr>
          <w:color w:val="FF0000"/>
          <w:lang w:val="fr-CH"/>
        </w:rPr>
        <w:t>replications</w:t>
      </w:r>
      <w:proofErr w:type="spellEnd"/>
      <w:r>
        <w:rPr>
          <w:color w:val="FF0000"/>
          <w:lang w:val="fr-CH"/>
        </w:rPr>
        <w:t>.</w:t>
      </w:r>
      <w:r w:rsidRPr="00815E1C">
        <w:rPr>
          <w:lang w:val="fr-CH"/>
        </w:rPr>
        <w:tab/>
      </w:r>
    </w:p>
    <w:p w:rsidR="00815E1C" w:rsidRDefault="00815E1C" w:rsidP="008A6710">
      <w:pPr>
        <w:jc w:val="both"/>
      </w:pPr>
    </w:p>
    <w:p w:rsidR="00CC6C44" w:rsidRDefault="00CC6C44" w:rsidP="00CC6C44">
      <w:pPr>
        <w:pStyle w:val="Titre1"/>
      </w:pPr>
      <w:r>
        <w:t>selection sort</w:t>
      </w:r>
    </w:p>
    <w:p w:rsidR="00CC6C44" w:rsidRDefault="00CC6C44" w:rsidP="00E65539">
      <w:pPr>
        <w:jc w:val="center"/>
      </w:pPr>
      <w:r>
        <w:t>[</w:t>
      </w:r>
      <w:r w:rsidR="00E65539">
        <w:t>Insérer</w:t>
      </w:r>
      <w:r>
        <w:t xml:space="preserve"> graph </w:t>
      </w:r>
      <w:r w:rsidR="00FE47E8">
        <w:t>sélection</w:t>
      </w:r>
      <w:r>
        <w:t xml:space="preserve"> sort ici]</w:t>
      </w:r>
    </w:p>
    <w:p w:rsidR="00792D14" w:rsidRDefault="00792D14" w:rsidP="00DE2F08"/>
    <w:p w:rsidR="006B6634" w:rsidRDefault="006B6634" w:rsidP="006B6634">
      <w:pPr>
        <w:pStyle w:val="Paragraphedeliste"/>
        <w:numPr>
          <w:ilvl w:val="0"/>
          <w:numId w:val="19"/>
        </w:numPr>
      </w:pPr>
      <w:r>
        <w:t>Algo en O(n</w:t>
      </w:r>
      <w:r>
        <w:rPr>
          <w:vertAlign w:val="superscript"/>
        </w:rPr>
        <w:t>2</w:t>
      </w:r>
      <w:r>
        <w:t>)</w:t>
      </w:r>
    </w:p>
    <w:p w:rsidR="00D90163" w:rsidRDefault="00DE2F08" w:rsidP="00D90163">
      <w:pPr>
        <w:pStyle w:val="Paragraphedeliste"/>
        <w:numPr>
          <w:ilvl w:val="0"/>
          <w:numId w:val="19"/>
        </w:numPr>
      </w:pPr>
      <w:r>
        <w:t>Résultats simulations dans tableau</w:t>
      </w:r>
    </w:p>
    <w:p w:rsidR="00D90163" w:rsidRDefault="00D90163" w:rsidP="000765A7">
      <w:pPr>
        <w:pStyle w:val="Paragraphedeliste"/>
        <w:numPr>
          <w:ilvl w:val="0"/>
          <w:numId w:val="19"/>
        </w:numPr>
        <w:rPr>
          <w:lang w:val="fr-CH"/>
        </w:rPr>
      </w:pPr>
      <w:r w:rsidRPr="000048C1">
        <w:rPr>
          <w:lang w:val="fr-CH"/>
        </w:rPr>
        <w:t xml:space="preserve">Graph contenant </w:t>
      </w:r>
      <w:r>
        <w:rPr>
          <w:lang w:val="fr-CH"/>
        </w:rPr>
        <w:t>courbe</w:t>
      </w:r>
      <w:r w:rsidRPr="000048C1">
        <w:rPr>
          <w:lang w:val="fr-CH"/>
        </w:rPr>
        <w:t xml:space="preserve"> empirique e</w:t>
      </w:r>
      <w:r>
        <w:rPr>
          <w:lang w:val="fr-CH"/>
        </w:rPr>
        <w:t>t théorique</w:t>
      </w:r>
    </w:p>
    <w:p w:rsidR="000765A7" w:rsidRPr="00815E1C" w:rsidRDefault="000765A7" w:rsidP="000765A7">
      <w:pPr>
        <w:pStyle w:val="Paragraphedeliste"/>
        <w:numPr>
          <w:ilvl w:val="0"/>
          <w:numId w:val="19"/>
        </w:numPr>
      </w:pPr>
      <w:r>
        <w:rPr>
          <w:lang w:val="fr-CH"/>
        </w:rPr>
        <w:t>Question : Est-ce que les courbes obtenues correspondent à la complexité théorique de chaque algorithme ?</w:t>
      </w:r>
    </w:p>
    <w:p w:rsidR="00815E1C" w:rsidRDefault="005353F6" w:rsidP="000765A7">
      <w:pPr>
        <w:pStyle w:val="Paragraphedeliste"/>
        <w:numPr>
          <w:ilvl w:val="0"/>
          <w:numId w:val="19"/>
        </w:numPr>
      </w:pPr>
      <w:r>
        <w:t xml:space="preserve">Expliquer si </w:t>
      </w:r>
      <w:r w:rsidR="00B64FB2">
        <w:t>ce n’est pas</w:t>
      </w:r>
      <w:r>
        <w:t xml:space="preserve"> possible de mesurer le temps </w:t>
      </w:r>
      <w:r w:rsidR="0083377A">
        <w:t>pour</w:t>
      </w:r>
      <w:r w:rsidR="0083377A">
        <w:t xml:space="preserve"> </w:t>
      </w:r>
      <w:r>
        <w:t>un algorithme avec un certain nb d’entier</w:t>
      </w:r>
    </w:p>
    <w:p w:rsidR="00CC6C44" w:rsidRDefault="00CC6C44" w:rsidP="00CC6C44">
      <w:pPr>
        <w:pStyle w:val="Titre1"/>
      </w:pPr>
      <w:r>
        <w:t>quick sort</w:t>
      </w:r>
    </w:p>
    <w:p w:rsidR="00CC6C44" w:rsidRDefault="00CC6C44" w:rsidP="00E65539">
      <w:pPr>
        <w:jc w:val="center"/>
      </w:pPr>
      <w:r>
        <w:t>[</w:t>
      </w:r>
      <w:r w:rsidR="00E65539">
        <w:t>Insérer</w:t>
      </w:r>
      <w:r>
        <w:t xml:space="preserve"> graph quick sort ici]</w:t>
      </w:r>
    </w:p>
    <w:p w:rsidR="006B6634" w:rsidRDefault="006B6634" w:rsidP="006B6634">
      <w:pPr>
        <w:pStyle w:val="Paragraphedeliste"/>
        <w:numPr>
          <w:ilvl w:val="0"/>
          <w:numId w:val="19"/>
        </w:numPr>
        <w:rPr>
          <w:lang w:val="de-CH"/>
        </w:rPr>
      </w:pPr>
      <w:proofErr w:type="spellStart"/>
      <w:r w:rsidRPr="006B6634">
        <w:rPr>
          <w:lang w:val="de-CH"/>
        </w:rPr>
        <w:t>Algo</w:t>
      </w:r>
      <w:proofErr w:type="spellEnd"/>
      <w:r w:rsidRPr="006B6634">
        <w:rPr>
          <w:lang w:val="de-CH"/>
        </w:rPr>
        <w:t xml:space="preserve"> en </w:t>
      </w:r>
      <w:proofErr w:type="gramStart"/>
      <w:r w:rsidRPr="006B6634">
        <w:rPr>
          <w:lang w:val="de-CH"/>
        </w:rPr>
        <w:t>O(</w:t>
      </w:r>
      <w:proofErr w:type="gramEnd"/>
      <w:r w:rsidRPr="006B6634">
        <w:rPr>
          <w:lang w:val="de-CH"/>
        </w:rPr>
        <w:t>n * log</w:t>
      </w:r>
      <w:r w:rsidRPr="006B6634">
        <w:rPr>
          <w:vertAlign w:val="subscript"/>
          <w:lang w:val="de-CH"/>
        </w:rPr>
        <w:t>2</w:t>
      </w:r>
      <w:r w:rsidRPr="006B6634">
        <w:rPr>
          <w:lang w:val="de-CH"/>
        </w:rPr>
        <w:t>(n))</w:t>
      </w:r>
    </w:p>
    <w:p w:rsidR="00DE2F08" w:rsidRDefault="00DE2F08" w:rsidP="00DE2F08">
      <w:pPr>
        <w:pStyle w:val="Paragraphedeliste"/>
        <w:numPr>
          <w:ilvl w:val="0"/>
          <w:numId w:val="19"/>
        </w:numPr>
      </w:pPr>
      <w:r>
        <w:t>Résultats simulations dans tableau</w:t>
      </w:r>
    </w:p>
    <w:p w:rsidR="00DE2F08" w:rsidRDefault="000048C1" w:rsidP="006B6634">
      <w:pPr>
        <w:pStyle w:val="Paragraphedeliste"/>
        <w:numPr>
          <w:ilvl w:val="0"/>
          <w:numId w:val="19"/>
        </w:numPr>
        <w:rPr>
          <w:lang w:val="fr-CH"/>
        </w:rPr>
      </w:pPr>
      <w:r w:rsidRPr="000048C1">
        <w:rPr>
          <w:lang w:val="fr-CH"/>
        </w:rPr>
        <w:t xml:space="preserve">Graph contenant </w:t>
      </w:r>
      <w:r>
        <w:rPr>
          <w:lang w:val="fr-CH"/>
        </w:rPr>
        <w:t>courbe</w:t>
      </w:r>
      <w:r w:rsidRPr="000048C1">
        <w:rPr>
          <w:lang w:val="fr-CH"/>
        </w:rPr>
        <w:t xml:space="preserve"> empirique e</w:t>
      </w:r>
      <w:r>
        <w:rPr>
          <w:lang w:val="fr-CH"/>
        </w:rPr>
        <w:t>t théorique</w:t>
      </w:r>
    </w:p>
    <w:p w:rsidR="000765A7" w:rsidRPr="005353F6" w:rsidRDefault="000765A7" w:rsidP="005353F6">
      <w:pPr>
        <w:pStyle w:val="Paragraphedeliste"/>
        <w:numPr>
          <w:ilvl w:val="0"/>
          <w:numId w:val="19"/>
        </w:numPr>
      </w:pPr>
      <w:r>
        <w:rPr>
          <w:lang w:val="fr-CH"/>
        </w:rPr>
        <w:t>Question : Est-ce que les courbes obtenues correspondent à la complexité théorique de chaque algorithme ?</w:t>
      </w:r>
    </w:p>
    <w:p w:rsidR="005353F6" w:rsidRPr="005353F6" w:rsidRDefault="005353F6" w:rsidP="00575D93">
      <w:pPr>
        <w:pStyle w:val="Paragraphedeliste"/>
        <w:numPr>
          <w:ilvl w:val="0"/>
          <w:numId w:val="19"/>
        </w:numPr>
      </w:pPr>
      <w:r>
        <w:t xml:space="preserve">Expliquer si </w:t>
      </w:r>
      <w:r w:rsidR="00B64FB2">
        <w:t>ce n’est pas</w:t>
      </w:r>
      <w:r>
        <w:t xml:space="preserve"> possible de mesurer le temps </w:t>
      </w:r>
      <w:r w:rsidR="0083377A">
        <w:t>pour</w:t>
      </w:r>
      <w:r w:rsidR="0083377A">
        <w:t xml:space="preserve"> </w:t>
      </w:r>
      <w:r>
        <w:t>un algorithme avec un certain nb d’entier</w:t>
      </w:r>
      <w:bookmarkStart w:id="0" w:name="_GoBack"/>
      <w:bookmarkEnd w:id="0"/>
    </w:p>
    <w:p w:rsidR="006B6634" w:rsidRPr="000048C1" w:rsidRDefault="006B6634" w:rsidP="00CC6C44">
      <w:pPr>
        <w:rPr>
          <w:lang w:val="fr-CH"/>
        </w:rPr>
      </w:pPr>
    </w:p>
    <w:p w:rsidR="00CC6C44" w:rsidRDefault="00CC6C44" w:rsidP="00CC6C44">
      <w:pPr>
        <w:pStyle w:val="Titre1"/>
      </w:pPr>
      <w:r>
        <w:t>Counting sort &amp; radix sort</w:t>
      </w:r>
    </w:p>
    <w:p w:rsidR="00CC6C44" w:rsidRDefault="00CC6C44" w:rsidP="00E65539">
      <w:pPr>
        <w:jc w:val="center"/>
      </w:pPr>
      <w:r>
        <w:t>[</w:t>
      </w:r>
      <w:r w:rsidR="00E65539">
        <w:t>Insérer</w:t>
      </w:r>
      <w:r>
        <w:t xml:space="preserve"> graph countin</w:t>
      </w:r>
      <w:r w:rsidR="00E65539">
        <w:t xml:space="preserve">g </w:t>
      </w:r>
      <w:r>
        <w:t>sort ici]</w:t>
      </w:r>
    </w:p>
    <w:p w:rsidR="006B6634" w:rsidRDefault="006B6634" w:rsidP="006B6634">
      <w:pPr>
        <w:pStyle w:val="Paragraphedeliste"/>
        <w:numPr>
          <w:ilvl w:val="0"/>
          <w:numId w:val="19"/>
        </w:numPr>
      </w:pPr>
      <w:r>
        <w:t>Algo en O(n)</w:t>
      </w:r>
    </w:p>
    <w:p w:rsidR="00D90163" w:rsidRDefault="00DE2F08" w:rsidP="00D90163">
      <w:pPr>
        <w:pStyle w:val="Paragraphedeliste"/>
        <w:numPr>
          <w:ilvl w:val="0"/>
          <w:numId w:val="19"/>
        </w:numPr>
      </w:pPr>
      <w:r>
        <w:t>Résultats simulations dans tableau</w:t>
      </w:r>
    </w:p>
    <w:p w:rsidR="00D90163" w:rsidRPr="000048C1" w:rsidRDefault="00D90163" w:rsidP="00D90163">
      <w:pPr>
        <w:pStyle w:val="Paragraphedeliste"/>
        <w:numPr>
          <w:ilvl w:val="0"/>
          <w:numId w:val="19"/>
        </w:numPr>
        <w:rPr>
          <w:lang w:val="fr-CH"/>
        </w:rPr>
      </w:pPr>
      <w:r w:rsidRPr="000048C1">
        <w:rPr>
          <w:lang w:val="fr-CH"/>
        </w:rPr>
        <w:lastRenderedPageBreak/>
        <w:t xml:space="preserve">Graph contenant </w:t>
      </w:r>
      <w:r>
        <w:rPr>
          <w:lang w:val="fr-CH"/>
        </w:rPr>
        <w:t>courbe</w:t>
      </w:r>
      <w:r w:rsidRPr="000048C1">
        <w:rPr>
          <w:lang w:val="fr-CH"/>
        </w:rPr>
        <w:t xml:space="preserve"> empirique e</w:t>
      </w:r>
      <w:r>
        <w:rPr>
          <w:lang w:val="fr-CH"/>
        </w:rPr>
        <w:t>t théorique</w:t>
      </w:r>
    </w:p>
    <w:p w:rsidR="006B6634" w:rsidRPr="005353F6" w:rsidRDefault="000765A7" w:rsidP="00CC6C44">
      <w:pPr>
        <w:pStyle w:val="Paragraphedeliste"/>
        <w:numPr>
          <w:ilvl w:val="0"/>
          <w:numId w:val="19"/>
        </w:numPr>
      </w:pPr>
      <w:r>
        <w:rPr>
          <w:lang w:val="fr-CH"/>
        </w:rPr>
        <w:t>Question : Est-ce que les courbes obtenues correspondent à la complexité théorique de chaque algorithme ?</w:t>
      </w:r>
    </w:p>
    <w:p w:rsidR="005353F6" w:rsidRDefault="005353F6" w:rsidP="005353F6">
      <w:pPr>
        <w:pStyle w:val="Paragraphedeliste"/>
        <w:numPr>
          <w:ilvl w:val="0"/>
          <w:numId w:val="19"/>
        </w:numPr>
      </w:pPr>
      <w:r>
        <w:t xml:space="preserve">Expliquer si </w:t>
      </w:r>
      <w:r w:rsidR="00B64FB2">
        <w:t>ce n’est pas</w:t>
      </w:r>
      <w:r>
        <w:t xml:space="preserve"> possible de mesurer le temps p</w:t>
      </w:r>
      <w:r w:rsidR="005A16D9">
        <w:t>ou</w:t>
      </w:r>
      <w:r>
        <w:t>r un algorithme avec un certain nb d’entier</w:t>
      </w:r>
    </w:p>
    <w:p w:rsidR="005353F6" w:rsidRDefault="005353F6" w:rsidP="00CC6C44">
      <w:pPr>
        <w:pStyle w:val="Paragraphedeliste"/>
        <w:numPr>
          <w:ilvl w:val="0"/>
          <w:numId w:val="19"/>
        </w:numPr>
      </w:pPr>
    </w:p>
    <w:p w:rsidR="00CC6C44" w:rsidRDefault="00CC6C44" w:rsidP="00CC6C44">
      <w:pPr>
        <w:pStyle w:val="Titre1"/>
      </w:pPr>
      <w:r>
        <w:t>conclusion</w:t>
      </w:r>
    </w:p>
    <w:p w:rsidR="00CC6C44" w:rsidRPr="00CC6C44" w:rsidRDefault="00E441C3" w:rsidP="00E441C3">
      <w:pPr>
        <w:pStyle w:val="Paragraphedeliste"/>
        <w:numPr>
          <w:ilvl w:val="0"/>
          <w:numId w:val="19"/>
        </w:numPr>
      </w:pPr>
      <w:r>
        <w:t>Principales observations + petit résumé de notre analyse</w:t>
      </w:r>
    </w:p>
    <w:sectPr w:rsidR="00CC6C44" w:rsidRPr="00CC6C44" w:rsidSect="004E1AED">
      <w:footerReference w:type="default" r:id="rId11"/>
      <w:headerReference w:type="first" r:id="rId12"/>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4A0" w:rsidRDefault="00C254A0">
      <w:pPr>
        <w:spacing w:after="0" w:line="240" w:lineRule="auto"/>
      </w:pPr>
      <w:r>
        <w:separator/>
      </w:r>
    </w:p>
  </w:endnote>
  <w:endnote w:type="continuationSeparator" w:id="0">
    <w:p w:rsidR="00C254A0" w:rsidRDefault="00C25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rsidR="004E1AED" w:rsidRDefault="004E1AED">
        <w:pPr>
          <w:pStyle w:val="Pieddepage"/>
        </w:pPr>
        <w:r>
          <w:rPr>
            <w:lang w:bidi="fr-FR"/>
          </w:rPr>
          <w:fldChar w:fldCharType="begin"/>
        </w:r>
        <w:r>
          <w:rPr>
            <w:lang w:bidi="fr-FR"/>
          </w:rPr>
          <w:instrText xml:space="preserve"> PAGE   \* MERGEFORMAT </w:instrText>
        </w:r>
        <w:r>
          <w:rPr>
            <w:lang w:bidi="fr-FR"/>
          </w:rPr>
          <w:fldChar w:fldCharType="separate"/>
        </w:r>
        <w:r w:rsidR="0019715A">
          <w:rPr>
            <w:noProof/>
            <w:lang w:bidi="fr-FR"/>
          </w:rPr>
          <w:t>1</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4A0" w:rsidRDefault="00C254A0">
      <w:pPr>
        <w:spacing w:after="0" w:line="240" w:lineRule="auto"/>
      </w:pPr>
      <w:r>
        <w:separator/>
      </w:r>
    </w:p>
  </w:footnote>
  <w:footnote w:type="continuationSeparator" w:id="0">
    <w:p w:rsidR="00C254A0" w:rsidRDefault="00C25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3D98" w:rsidRPr="00EA3D98" w:rsidRDefault="00EA3D98">
    <w:pPr>
      <w:pStyle w:val="En-tte"/>
      <w:rPr>
        <w:lang w:val="fr-CH"/>
      </w:rPr>
    </w:pPr>
    <w:proofErr w:type="spellStart"/>
    <w:r>
      <w:rPr>
        <w:lang w:val="fr-CH"/>
      </w:rPr>
      <w:t>Doran</w:t>
    </w:r>
    <w:proofErr w:type="spellEnd"/>
    <w:r>
      <w:rPr>
        <w:lang w:val="fr-CH"/>
      </w:rPr>
      <w:t xml:space="preserve"> </w:t>
    </w:r>
    <w:proofErr w:type="spellStart"/>
    <w:r>
      <w:rPr>
        <w:lang w:val="fr-CH"/>
      </w:rPr>
      <w:t>Kayoumi</w:t>
    </w:r>
    <w:proofErr w:type="spellEnd"/>
    <w:r>
      <w:rPr>
        <w:lang w:val="fr-CH"/>
      </w:rPr>
      <w:t xml:space="preserve">, Loïc </w:t>
    </w:r>
    <w:proofErr w:type="spellStart"/>
    <w:r>
      <w:rPr>
        <w:lang w:val="fr-CH"/>
      </w:rPr>
      <w:t>Dessaules</w:t>
    </w:r>
    <w:proofErr w:type="spellEnd"/>
    <w:r>
      <w:rPr>
        <w:lang w:val="fr-CH"/>
      </w:rPr>
      <w:t xml:space="preserve">, Gabrielle </w:t>
    </w:r>
    <w:proofErr w:type="spellStart"/>
    <w:r>
      <w:rPr>
        <w:lang w:val="fr-CH"/>
      </w:rPr>
      <w:t>Thurnherr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847958"/>
    <w:multiLevelType w:val="hybridMultilevel"/>
    <w:tmpl w:val="11C87812"/>
    <w:lvl w:ilvl="0" w:tplc="74B60FA8">
      <w:numFmt w:val="bullet"/>
      <w:lvlText w:val="-"/>
      <w:lvlJc w:val="left"/>
      <w:pPr>
        <w:ind w:left="720" w:hanging="360"/>
      </w:pPr>
      <w:rPr>
        <w:rFonts w:ascii="Corbel" w:eastAsiaTheme="minorEastAsia" w:hAnsi="Corbe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E66E85"/>
    <w:multiLevelType w:val="hybridMultilevel"/>
    <w:tmpl w:val="620E26A8"/>
    <w:lvl w:ilvl="0" w:tplc="467C945E">
      <w:numFmt w:val="bullet"/>
      <w:lvlText w:val="-"/>
      <w:lvlJc w:val="left"/>
      <w:pPr>
        <w:ind w:left="720" w:hanging="360"/>
      </w:pPr>
      <w:rPr>
        <w:rFonts w:ascii="Corbel" w:eastAsiaTheme="minorEastAsia" w:hAnsi="Corbel"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0"/>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98"/>
    <w:rsid w:val="000048C1"/>
    <w:rsid w:val="000765A7"/>
    <w:rsid w:val="00086564"/>
    <w:rsid w:val="00194DF6"/>
    <w:rsid w:val="0019715A"/>
    <w:rsid w:val="00313F59"/>
    <w:rsid w:val="00496C37"/>
    <w:rsid w:val="004E1AED"/>
    <w:rsid w:val="00515B3A"/>
    <w:rsid w:val="005353F6"/>
    <w:rsid w:val="00575D93"/>
    <w:rsid w:val="005A16D9"/>
    <w:rsid w:val="005A7A7A"/>
    <w:rsid w:val="005C12A5"/>
    <w:rsid w:val="006B6634"/>
    <w:rsid w:val="00792D14"/>
    <w:rsid w:val="00815E1C"/>
    <w:rsid w:val="008267DF"/>
    <w:rsid w:val="0083377A"/>
    <w:rsid w:val="008A6710"/>
    <w:rsid w:val="00936633"/>
    <w:rsid w:val="00973B43"/>
    <w:rsid w:val="00A1310C"/>
    <w:rsid w:val="00A26D88"/>
    <w:rsid w:val="00B64FB2"/>
    <w:rsid w:val="00BD7D3F"/>
    <w:rsid w:val="00C254A0"/>
    <w:rsid w:val="00C45E1E"/>
    <w:rsid w:val="00CC6C44"/>
    <w:rsid w:val="00D47A97"/>
    <w:rsid w:val="00D90163"/>
    <w:rsid w:val="00DE2F08"/>
    <w:rsid w:val="00E441C3"/>
    <w:rsid w:val="00E65539"/>
    <w:rsid w:val="00EA3D98"/>
    <w:rsid w:val="00FE47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B7C1"/>
  <w15:docId w15:val="{156275C3-49B4-4594-A087-B9CA5F05C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Titre1">
    <w:name w:val="heading 1"/>
    <w:basedOn w:val="Normal"/>
    <w:next w:val="Normal"/>
    <w:link w:val="Titre1C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Titre2">
    <w:name w:val="heading 2"/>
    <w:basedOn w:val="Normal"/>
    <w:next w:val="Normal"/>
    <w:link w:val="Titre2C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itre3">
    <w:name w:val="heading 3"/>
    <w:basedOn w:val="Normal"/>
    <w:next w:val="Normal"/>
    <w:link w:val="Titre3C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itre4">
    <w:name w:val="heading 4"/>
    <w:basedOn w:val="Normal"/>
    <w:next w:val="Normal"/>
    <w:link w:val="Titre4C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itre5">
    <w:name w:val="heading 5"/>
    <w:basedOn w:val="Normal"/>
    <w:next w:val="Normal"/>
    <w:link w:val="Titre5C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itre6">
    <w:name w:val="heading 6"/>
    <w:basedOn w:val="Normal"/>
    <w:next w:val="Normal"/>
    <w:link w:val="Titre6C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itre7">
    <w:name w:val="heading 7"/>
    <w:basedOn w:val="Normal"/>
    <w:next w:val="Normal"/>
    <w:link w:val="Titre7C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Titre8">
    <w:name w:val="heading 8"/>
    <w:basedOn w:val="Normal"/>
    <w:next w:val="Normal"/>
    <w:link w:val="Titre8C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Titre9">
    <w:name w:val="heading 9"/>
    <w:basedOn w:val="Normal"/>
    <w:next w:val="Normal"/>
    <w:link w:val="Titre9C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Titre2Car">
    <w:name w:val="Titre 2 Car"/>
    <w:basedOn w:val="Policepardfaut"/>
    <w:link w:val="Titre2"/>
    <w:uiPriority w:val="9"/>
    <w:rPr>
      <w:rFonts w:asciiTheme="majorHAnsi" w:eastAsiaTheme="majorEastAsia" w:hAnsiTheme="majorHAnsi" w:cstheme="majorBidi"/>
      <w:caps/>
      <w:spacing w:val="15"/>
      <w:shd w:val="clear" w:color="auto" w:fill="C9ECFC" w:themeFill="text2" w:themeFillTint="33"/>
    </w:rPr>
  </w:style>
  <w:style w:type="character" w:customStyle="1" w:styleId="Titre3Car">
    <w:name w:val="Titre 3 Car"/>
    <w:basedOn w:val="Policepardfaut"/>
    <w:link w:val="Titre3"/>
    <w:uiPriority w:val="9"/>
    <w:rPr>
      <w:rFonts w:asciiTheme="majorHAnsi" w:eastAsiaTheme="majorEastAsia" w:hAnsiTheme="majorHAnsi" w:cstheme="majorBidi"/>
      <w:caps/>
      <w:color w:val="044D6E" w:themeColor="text2" w:themeShade="80"/>
      <w:spacing w:val="15"/>
    </w:rPr>
  </w:style>
  <w:style w:type="table" w:styleId="Grilledutableau">
    <w:name w:val="Table Grid"/>
    <w:basedOn w:val="Tableau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re">
    <w:name w:val="Title"/>
    <w:basedOn w:val="Normal"/>
    <w:link w:val="TitreC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reCar">
    <w:name w:val="Titre Car"/>
    <w:basedOn w:val="Policepardfaut"/>
    <w:link w:val="Titr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ous-titre">
    <w:name w:val="Subtitle"/>
    <w:basedOn w:val="Normal"/>
    <w:next w:val="Normal"/>
    <w:link w:val="Sous-titreCar"/>
    <w:uiPriority w:val="11"/>
    <w:semiHidden/>
    <w:unhideWhenUsed/>
    <w:qFormat/>
    <w:rsid w:val="004E1AED"/>
    <w:pPr>
      <w:numPr>
        <w:ilvl w:val="1"/>
      </w:numPr>
      <w:spacing w:after="160"/>
    </w:pPr>
    <w:rPr>
      <w:color w:val="404040" w:themeColor="text1" w:themeTint="E6"/>
    </w:rPr>
  </w:style>
  <w:style w:type="character" w:customStyle="1" w:styleId="Sous-titreCar">
    <w:name w:val="Sous-titre Car"/>
    <w:basedOn w:val="Policepardfaut"/>
    <w:link w:val="Sous-titre"/>
    <w:uiPriority w:val="11"/>
    <w:semiHidden/>
    <w:rsid w:val="004E1AED"/>
    <w:rPr>
      <w:color w:val="404040" w:themeColor="text1" w:themeTint="E6"/>
    </w:rPr>
  </w:style>
  <w:style w:type="character" w:styleId="Accentuationintense">
    <w:name w:val="Intense Emphasis"/>
    <w:basedOn w:val="Policepardfaut"/>
    <w:uiPriority w:val="21"/>
    <w:semiHidden/>
    <w:unhideWhenUsed/>
    <w:qFormat/>
    <w:rsid w:val="004E1AED"/>
    <w:rPr>
      <w:i/>
      <w:iCs/>
      <w:color w:val="806000" w:themeColor="accent1" w:themeShade="80"/>
    </w:rPr>
  </w:style>
  <w:style w:type="paragraph" w:styleId="Citationintense">
    <w:name w:val="Intense Quote"/>
    <w:basedOn w:val="Normal"/>
    <w:next w:val="Normal"/>
    <w:link w:val="CitationintenseC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CitationintenseCar">
    <w:name w:val="Citation intense Car"/>
    <w:basedOn w:val="Policepardfaut"/>
    <w:link w:val="Citationintense"/>
    <w:uiPriority w:val="30"/>
    <w:semiHidden/>
    <w:rsid w:val="004E1AED"/>
    <w:rPr>
      <w:i/>
      <w:iCs/>
      <w:color w:val="806000" w:themeColor="accent1" w:themeShade="80"/>
    </w:rPr>
  </w:style>
  <w:style w:type="character" w:styleId="Rfrenceintense">
    <w:name w:val="Intense Reference"/>
    <w:basedOn w:val="Policepardfaut"/>
    <w:uiPriority w:val="32"/>
    <w:semiHidden/>
    <w:unhideWhenUsed/>
    <w:qFormat/>
    <w:rsid w:val="004E1AED"/>
    <w:rPr>
      <w:b/>
      <w:bCs/>
      <w:caps w:val="0"/>
      <w:smallCaps/>
      <w:color w:val="806000" w:themeColor="accent1" w:themeShade="80"/>
      <w:spacing w:val="5"/>
    </w:rPr>
  </w:style>
  <w:style w:type="character" w:customStyle="1" w:styleId="Titre4Car">
    <w:name w:val="Titre 4 Car"/>
    <w:basedOn w:val="Policepardfaut"/>
    <w:link w:val="Titre4"/>
    <w:uiPriority w:val="9"/>
    <w:rPr>
      <w:rFonts w:asciiTheme="majorHAnsi" w:eastAsiaTheme="majorEastAsia" w:hAnsiTheme="majorHAnsi" w:cstheme="majorBidi"/>
      <w:caps/>
      <w:color w:val="0673A5" w:themeColor="text2" w:themeShade="BF"/>
      <w:spacing w:val="10"/>
    </w:rPr>
  </w:style>
  <w:style w:type="character" w:customStyle="1" w:styleId="Titre5Car">
    <w:name w:val="Titre 5 Car"/>
    <w:basedOn w:val="Policepardfaut"/>
    <w:link w:val="Titre5"/>
    <w:uiPriority w:val="9"/>
    <w:rPr>
      <w:rFonts w:asciiTheme="majorHAnsi" w:eastAsiaTheme="majorEastAsia" w:hAnsiTheme="majorHAnsi" w:cstheme="majorBidi"/>
      <w:caps/>
      <w:color w:val="0673A5" w:themeColor="text2" w:themeShade="BF"/>
      <w:spacing w:val="10"/>
    </w:rPr>
  </w:style>
  <w:style w:type="character" w:customStyle="1" w:styleId="Titre6Car">
    <w:name w:val="Titre 6 Car"/>
    <w:basedOn w:val="Policepardfaut"/>
    <w:link w:val="Titre6"/>
    <w:uiPriority w:val="9"/>
    <w:rPr>
      <w:rFonts w:asciiTheme="majorHAnsi" w:eastAsiaTheme="majorEastAsia" w:hAnsiTheme="majorHAnsi" w:cstheme="majorBidi"/>
      <w:caps/>
      <w:color w:val="0673A5" w:themeColor="text2" w:themeShade="BF"/>
      <w:spacing w:val="10"/>
    </w:rPr>
  </w:style>
  <w:style w:type="character" w:customStyle="1" w:styleId="Titre7Car">
    <w:name w:val="Titre 7 Car"/>
    <w:basedOn w:val="Policepardfaut"/>
    <w:link w:val="Titre7"/>
    <w:uiPriority w:val="9"/>
    <w:rPr>
      <w:rFonts w:asciiTheme="majorHAnsi" w:eastAsiaTheme="majorEastAsia" w:hAnsiTheme="majorHAnsi" w:cstheme="majorBidi"/>
      <w:caps/>
      <w:color w:val="0673A5" w:themeColor="text2" w:themeShade="BF"/>
      <w:spacing w:val="10"/>
    </w:rPr>
  </w:style>
  <w:style w:type="character" w:customStyle="1" w:styleId="Titre8Car">
    <w:name w:val="Titre 8 Car"/>
    <w:basedOn w:val="Policepardfaut"/>
    <w:link w:val="Titre8"/>
    <w:uiPriority w:val="9"/>
    <w:semiHidden/>
    <w:rsid w:val="00D47A97"/>
    <w:rPr>
      <w:rFonts w:asciiTheme="majorHAnsi" w:eastAsiaTheme="majorEastAsia" w:hAnsiTheme="majorHAnsi" w:cstheme="majorBidi"/>
      <w:caps/>
      <w:spacing w:val="10"/>
      <w:szCs w:val="18"/>
    </w:rPr>
  </w:style>
  <w:style w:type="character" w:customStyle="1" w:styleId="Titre9Car">
    <w:name w:val="Titre 9 Car"/>
    <w:basedOn w:val="Policepardfaut"/>
    <w:link w:val="Titre9"/>
    <w:uiPriority w:val="9"/>
    <w:semiHidden/>
    <w:rsid w:val="00D47A97"/>
    <w:rPr>
      <w:rFonts w:asciiTheme="majorHAnsi" w:eastAsiaTheme="majorEastAsia" w:hAnsiTheme="majorHAnsi" w:cstheme="majorBidi"/>
      <w:i/>
      <w:iCs/>
      <w:caps/>
      <w:spacing w:val="10"/>
      <w:szCs w:val="18"/>
    </w:rPr>
  </w:style>
  <w:style w:type="paragraph" w:styleId="Lgende">
    <w:name w:val="caption"/>
    <w:basedOn w:val="Normal"/>
    <w:next w:val="Normal"/>
    <w:uiPriority w:val="35"/>
    <w:semiHidden/>
    <w:unhideWhenUsed/>
    <w:qFormat/>
    <w:rsid w:val="00D47A97"/>
    <w:rPr>
      <w:b/>
      <w:bCs/>
      <w:color w:val="0673A5" w:themeColor="text2" w:themeShade="BF"/>
      <w:szCs w:val="16"/>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rsid w:val="00D47A97"/>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D47A97"/>
    <w:rPr>
      <w:rFonts w:ascii="Segoe UI" w:hAnsi="Segoe UI" w:cs="Segoe UI"/>
      <w:szCs w:val="18"/>
    </w:rPr>
  </w:style>
  <w:style w:type="paragraph" w:styleId="Corpsdetexte3">
    <w:name w:val="Body Text 3"/>
    <w:basedOn w:val="Normal"/>
    <w:link w:val="Corpsdetexte3Car"/>
    <w:uiPriority w:val="99"/>
    <w:semiHidden/>
    <w:unhideWhenUsed/>
    <w:rsid w:val="00D47A97"/>
    <w:pPr>
      <w:spacing w:after="120"/>
    </w:pPr>
    <w:rPr>
      <w:szCs w:val="16"/>
    </w:rPr>
  </w:style>
  <w:style w:type="character" w:customStyle="1" w:styleId="Corpsdetexte3Car">
    <w:name w:val="Corps de texte 3 Car"/>
    <w:basedOn w:val="Policepardfaut"/>
    <w:link w:val="Corpsdetexte3"/>
    <w:uiPriority w:val="99"/>
    <w:semiHidden/>
    <w:rsid w:val="00D47A97"/>
    <w:rPr>
      <w:szCs w:val="16"/>
    </w:rPr>
  </w:style>
  <w:style w:type="paragraph" w:styleId="Retraitcorpsdetexte3">
    <w:name w:val="Body Text Indent 3"/>
    <w:basedOn w:val="Normal"/>
    <w:link w:val="Retraitcorpsdetexte3Car"/>
    <w:uiPriority w:val="99"/>
    <w:semiHidden/>
    <w:unhideWhenUsed/>
    <w:rsid w:val="00D47A97"/>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D47A97"/>
    <w:rPr>
      <w:szCs w:val="16"/>
    </w:rPr>
  </w:style>
  <w:style w:type="character" w:styleId="Marquedecommentaire">
    <w:name w:val="annotation reference"/>
    <w:basedOn w:val="Policepardfaut"/>
    <w:uiPriority w:val="99"/>
    <w:semiHidden/>
    <w:unhideWhenUsed/>
    <w:rsid w:val="00D47A97"/>
    <w:rPr>
      <w:sz w:val="22"/>
      <w:szCs w:val="16"/>
    </w:rPr>
  </w:style>
  <w:style w:type="paragraph" w:styleId="Commentaire">
    <w:name w:val="annotation text"/>
    <w:basedOn w:val="Normal"/>
    <w:link w:val="CommentaireCar"/>
    <w:uiPriority w:val="99"/>
    <w:semiHidden/>
    <w:unhideWhenUsed/>
    <w:rsid w:val="00D47A97"/>
    <w:pPr>
      <w:spacing w:line="240" w:lineRule="auto"/>
    </w:pPr>
    <w:rPr>
      <w:szCs w:val="20"/>
    </w:rPr>
  </w:style>
  <w:style w:type="character" w:customStyle="1" w:styleId="CommentaireCar">
    <w:name w:val="Commentaire Car"/>
    <w:basedOn w:val="Policepardfaut"/>
    <w:link w:val="Commentaire"/>
    <w:uiPriority w:val="99"/>
    <w:semiHidden/>
    <w:rsid w:val="00D47A97"/>
    <w:rPr>
      <w:szCs w:val="20"/>
    </w:rPr>
  </w:style>
  <w:style w:type="paragraph" w:styleId="Objetducommentaire">
    <w:name w:val="annotation subject"/>
    <w:basedOn w:val="Commentaire"/>
    <w:next w:val="Commentaire"/>
    <w:link w:val="ObjetducommentaireCar"/>
    <w:uiPriority w:val="99"/>
    <w:semiHidden/>
    <w:unhideWhenUsed/>
    <w:rsid w:val="00D47A97"/>
    <w:rPr>
      <w:b/>
      <w:bCs/>
    </w:rPr>
  </w:style>
  <w:style w:type="character" w:customStyle="1" w:styleId="ObjetducommentaireCar">
    <w:name w:val="Objet du commentaire Car"/>
    <w:basedOn w:val="CommentaireCar"/>
    <w:link w:val="Objetducommentaire"/>
    <w:uiPriority w:val="99"/>
    <w:semiHidden/>
    <w:rsid w:val="00D47A97"/>
    <w:rPr>
      <w:b/>
      <w:bCs/>
      <w:szCs w:val="20"/>
    </w:rPr>
  </w:style>
  <w:style w:type="paragraph" w:styleId="Explorateurdedocuments">
    <w:name w:val="Document Map"/>
    <w:basedOn w:val="Normal"/>
    <w:link w:val="ExplorateurdedocumentsCar"/>
    <w:uiPriority w:val="99"/>
    <w:semiHidden/>
    <w:unhideWhenUsed/>
    <w:rsid w:val="00D47A97"/>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D47A97"/>
    <w:rPr>
      <w:rFonts w:ascii="Segoe UI" w:hAnsi="Segoe UI" w:cs="Segoe UI"/>
      <w:szCs w:val="16"/>
    </w:rPr>
  </w:style>
  <w:style w:type="paragraph" w:styleId="Notedefin">
    <w:name w:val="endnote text"/>
    <w:basedOn w:val="Normal"/>
    <w:link w:val="NotedefinCar"/>
    <w:uiPriority w:val="99"/>
    <w:semiHidden/>
    <w:unhideWhenUsed/>
    <w:rsid w:val="00D47A97"/>
    <w:pPr>
      <w:spacing w:before="0" w:after="0" w:line="240" w:lineRule="auto"/>
    </w:pPr>
    <w:rPr>
      <w:szCs w:val="20"/>
    </w:rPr>
  </w:style>
  <w:style w:type="character" w:customStyle="1" w:styleId="NotedefinCar">
    <w:name w:val="Note de fin Car"/>
    <w:basedOn w:val="Policepardfaut"/>
    <w:link w:val="Notedefin"/>
    <w:uiPriority w:val="99"/>
    <w:semiHidden/>
    <w:rsid w:val="00D47A97"/>
    <w:rPr>
      <w:szCs w:val="20"/>
    </w:rPr>
  </w:style>
  <w:style w:type="paragraph" w:styleId="Adresseexpditeur">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D47A97"/>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D47A97"/>
    <w:rPr>
      <w:szCs w:val="20"/>
    </w:rPr>
  </w:style>
  <w:style w:type="character" w:styleId="CodeHTML">
    <w:name w:val="HTML Code"/>
    <w:basedOn w:val="Policepardfaut"/>
    <w:uiPriority w:val="99"/>
    <w:semiHidden/>
    <w:unhideWhenUsed/>
    <w:rsid w:val="00D47A97"/>
    <w:rPr>
      <w:rFonts w:ascii="Consolas" w:hAnsi="Consolas"/>
      <w:sz w:val="22"/>
      <w:szCs w:val="20"/>
    </w:rPr>
  </w:style>
  <w:style w:type="character" w:styleId="ClavierHTML">
    <w:name w:val="HTML Keyboard"/>
    <w:basedOn w:val="Policepardfaut"/>
    <w:uiPriority w:val="99"/>
    <w:semiHidden/>
    <w:unhideWhenUsed/>
    <w:rsid w:val="00D47A97"/>
    <w:rPr>
      <w:rFonts w:ascii="Consolas" w:hAnsi="Consolas"/>
      <w:sz w:val="22"/>
      <w:szCs w:val="20"/>
    </w:rPr>
  </w:style>
  <w:style w:type="paragraph" w:styleId="PrformatHTML">
    <w:name w:val="HTML Preformatted"/>
    <w:basedOn w:val="Normal"/>
    <w:link w:val="PrformatHTMLCar"/>
    <w:uiPriority w:val="99"/>
    <w:semiHidden/>
    <w:unhideWhenUsed/>
    <w:rsid w:val="00D47A97"/>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D47A97"/>
    <w:rPr>
      <w:rFonts w:ascii="Consolas" w:hAnsi="Consolas"/>
      <w:szCs w:val="20"/>
    </w:rPr>
  </w:style>
  <w:style w:type="character" w:styleId="MachinecrireHTML">
    <w:name w:val="HTML Typewriter"/>
    <w:basedOn w:val="Policepardfaut"/>
    <w:uiPriority w:val="99"/>
    <w:semiHidden/>
    <w:unhideWhenUsed/>
    <w:rsid w:val="00D47A97"/>
    <w:rPr>
      <w:rFonts w:ascii="Consolas" w:hAnsi="Consolas"/>
      <w:sz w:val="22"/>
      <w:szCs w:val="20"/>
    </w:rPr>
  </w:style>
  <w:style w:type="paragraph" w:styleId="Textedemacro">
    <w:name w:val="macro"/>
    <w:link w:val="TextedemacroC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D47A97"/>
    <w:rPr>
      <w:rFonts w:ascii="Consolas" w:hAnsi="Consolas"/>
      <w:szCs w:val="20"/>
    </w:rPr>
  </w:style>
  <w:style w:type="paragraph" w:styleId="Textebrut">
    <w:name w:val="Plain Text"/>
    <w:basedOn w:val="Normal"/>
    <w:link w:val="TextebrutCar"/>
    <w:uiPriority w:val="99"/>
    <w:semiHidden/>
    <w:unhideWhenUsed/>
    <w:rsid w:val="00D47A97"/>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D47A97"/>
    <w:rPr>
      <w:rFonts w:ascii="Consolas" w:hAnsi="Consolas"/>
      <w:szCs w:val="21"/>
    </w:rPr>
  </w:style>
  <w:style w:type="paragraph" w:styleId="Normalcentr">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Textedelespacerserv">
    <w:name w:val="Placeholder Text"/>
    <w:basedOn w:val="Policepardfaut"/>
    <w:uiPriority w:val="99"/>
    <w:semiHidden/>
    <w:rsid w:val="00A1310C"/>
    <w:rPr>
      <w:color w:val="3C3C3C" w:themeColor="background2" w:themeShade="40"/>
    </w:rPr>
  </w:style>
  <w:style w:type="paragraph" w:styleId="En-tte">
    <w:name w:val="header"/>
    <w:basedOn w:val="Normal"/>
    <w:link w:val="En-tteCar"/>
    <w:uiPriority w:val="99"/>
    <w:unhideWhenUsed/>
    <w:rsid w:val="004E1AED"/>
    <w:pPr>
      <w:spacing w:before="0" w:after="0" w:line="240" w:lineRule="auto"/>
    </w:pPr>
  </w:style>
  <w:style w:type="character" w:customStyle="1" w:styleId="En-tteCar">
    <w:name w:val="En-tête Car"/>
    <w:basedOn w:val="Policepardfaut"/>
    <w:link w:val="En-tte"/>
    <w:uiPriority w:val="99"/>
    <w:rsid w:val="004E1AED"/>
  </w:style>
  <w:style w:type="paragraph" w:styleId="Pieddepage">
    <w:name w:val="footer"/>
    <w:basedOn w:val="Normal"/>
    <w:link w:val="PieddepageCar"/>
    <w:uiPriority w:val="99"/>
    <w:unhideWhenUsed/>
    <w:rsid w:val="004E1AED"/>
    <w:pPr>
      <w:spacing w:before="0" w:after="0" w:line="240" w:lineRule="auto"/>
    </w:pPr>
  </w:style>
  <w:style w:type="character" w:customStyle="1" w:styleId="PieddepageCar">
    <w:name w:val="Pied de page Car"/>
    <w:basedOn w:val="Policepardfaut"/>
    <w:link w:val="Pieddepage"/>
    <w:uiPriority w:val="99"/>
    <w:rsid w:val="004E1AED"/>
  </w:style>
  <w:style w:type="paragraph" w:styleId="Paragraphedeliste">
    <w:name w:val="List Paragraph"/>
    <w:basedOn w:val="Normal"/>
    <w:uiPriority w:val="34"/>
    <w:unhideWhenUsed/>
    <w:qFormat/>
    <w:rsid w:val="006B6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AppData\Roaming\Microsoft\Templates\Conception%20&#192;%20bandes%20(vierg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CBF5DE02-2779-44B3-8C1C-E0435C028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Conception À bandes (vierge).dotx</Template>
  <TotalTime>124</TotalTime>
  <Pages>2</Pages>
  <Words>269</Words>
  <Characters>1483</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dc:creator>
  <cp:lastModifiedBy>gabrielle.thurnherr@gmail.com</cp:lastModifiedBy>
  <cp:revision>22</cp:revision>
  <dcterms:created xsi:type="dcterms:W3CDTF">2019-03-31T18:17:00Z</dcterms:created>
  <dcterms:modified xsi:type="dcterms:W3CDTF">2019-03-31T20:24:00Z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